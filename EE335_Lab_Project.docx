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Pr="0066223A" w:rsidRDefault="0066223A" w:rsidP="0066223A">
      <w:pPr>
        <w:jc w:val="center"/>
        <w:rPr>
          <w:sz w:val="96"/>
          <w:szCs w:val="96"/>
        </w:rPr>
      </w:pPr>
      <w:r w:rsidRPr="0066223A">
        <w:rPr>
          <w:sz w:val="96"/>
          <w:szCs w:val="96"/>
        </w:rPr>
        <w:t>EE335 Lab Project</w:t>
      </w:r>
    </w:p>
    <w:p w:rsidR="0066223A" w:rsidRPr="0066223A" w:rsidRDefault="0066223A" w:rsidP="0066223A">
      <w:pPr>
        <w:jc w:val="center"/>
        <w:rPr>
          <w:sz w:val="40"/>
          <w:szCs w:val="40"/>
        </w:rPr>
      </w:pPr>
      <w:r w:rsidRPr="0066223A">
        <w:rPr>
          <w:sz w:val="40"/>
          <w:szCs w:val="40"/>
        </w:rPr>
        <w:t>Drew Callahan, John Eide</w:t>
      </w:r>
    </w:p>
    <w:p w:rsidR="0066223A" w:rsidRDefault="0066223A" w:rsidP="0066223A">
      <w:pPr>
        <w:jc w:val="center"/>
        <w:rPr>
          <w:sz w:val="28"/>
          <w:szCs w:val="28"/>
        </w:rPr>
      </w:pPr>
      <w:r w:rsidRPr="0066223A">
        <w:rPr>
          <w:sz w:val="28"/>
          <w:szCs w:val="28"/>
        </w:rPr>
        <w:t>Oregon Technical Institute</w:t>
      </w:r>
    </w:p>
    <w:p w:rsidR="0066223A" w:rsidRPr="0066223A" w:rsidRDefault="0066223A" w:rsidP="0066223A">
      <w:pPr>
        <w:jc w:val="center"/>
        <w:rPr>
          <w:sz w:val="28"/>
          <w:szCs w:val="28"/>
        </w:rPr>
      </w:pPr>
      <w:r w:rsidRPr="0066223A">
        <w:rPr>
          <w:sz w:val="28"/>
          <w:szCs w:val="28"/>
        </w:rPr>
        <w:t>Winter, 2019</w:t>
      </w:r>
    </w:p>
    <w:p w:rsidR="0066223A" w:rsidRDefault="0066223A" w:rsidP="0066223A">
      <w:pPr>
        <w:jc w:val="center"/>
        <w:rPr>
          <w:sz w:val="28"/>
          <w:szCs w:val="28"/>
        </w:rPr>
      </w:pPr>
    </w:p>
    <w:p w:rsidR="0066223A" w:rsidRDefault="0066223A" w:rsidP="0066223A">
      <w:pPr>
        <w:jc w:val="center"/>
        <w:rPr>
          <w:sz w:val="28"/>
          <w:szCs w:val="28"/>
        </w:rPr>
      </w:pPr>
    </w:p>
    <w:p w:rsidR="0066223A" w:rsidRDefault="0066223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223A" w:rsidRDefault="0066223A" w:rsidP="0066223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Table of Contents</w:t>
      </w:r>
    </w:p>
    <w:p w:rsidR="0066223A" w:rsidRDefault="0066223A" w:rsidP="0066223A">
      <w:pPr>
        <w:jc w:val="center"/>
        <w:rPr>
          <w:sz w:val="28"/>
          <w:szCs w:val="28"/>
        </w:rPr>
      </w:pPr>
    </w:p>
    <w:p w:rsidR="00735CAF" w:rsidRDefault="00735CAF" w:rsidP="0066223A">
      <w:pPr>
        <w:jc w:val="center"/>
        <w:rPr>
          <w:sz w:val="28"/>
          <w:szCs w:val="28"/>
        </w:rPr>
      </w:pPr>
      <w:bookmarkStart w:id="0" w:name="_GoBack"/>
      <w:bookmarkEnd w:id="0"/>
    </w:p>
    <w:p w:rsidR="00735CAF" w:rsidRDefault="00735CAF" w:rsidP="0066223A">
      <w:pPr>
        <w:jc w:val="center"/>
        <w:rPr>
          <w:sz w:val="28"/>
          <w:szCs w:val="28"/>
        </w:rPr>
      </w:pPr>
    </w:p>
    <w:p w:rsidR="00860077" w:rsidRDefault="0066223A" w:rsidP="00735CAF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Page 3</w:t>
      </w:r>
      <w:r w:rsidR="00735CAF">
        <w:rPr>
          <w:rFonts w:ascii="Trebuchet MS" w:hAnsi="Trebuchet MS"/>
          <w:sz w:val="24"/>
          <w:szCs w:val="24"/>
        </w:rPr>
        <w:t xml:space="preserve"> _____________________________________________ Blue tooth controller</w:t>
      </w:r>
    </w:p>
    <w:p w:rsidR="00C754E6" w:rsidRDefault="00C754E6" w:rsidP="00C754E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Page 10</w:t>
      </w:r>
      <w:r>
        <w:rPr>
          <w:rFonts w:ascii="Trebuchet MS" w:hAnsi="Trebuchet MS"/>
          <w:sz w:val="24"/>
          <w:szCs w:val="24"/>
        </w:rPr>
        <w:t xml:space="preserve"> ____________________________________________ </w:t>
      </w:r>
      <w:r>
        <w:rPr>
          <w:rFonts w:ascii="Trebuchet MS" w:hAnsi="Trebuchet MS"/>
          <w:sz w:val="24"/>
          <w:szCs w:val="24"/>
        </w:rPr>
        <w:t>Motor</w:t>
      </w:r>
      <w:r>
        <w:rPr>
          <w:rFonts w:ascii="Trebuchet MS" w:hAnsi="Trebuchet MS"/>
          <w:sz w:val="24"/>
          <w:szCs w:val="24"/>
        </w:rPr>
        <w:t xml:space="preserve"> controller</w:t>
      </w:r>
    </w:p>
    <w:p w:rsidR="00C754E6" w:rsidRDefault="00C754E6" w:rsidP="00735CAF">
      <w:pPr>
        <w:rPr>
          <w:rFonts w:ascii="Trebuchet MS" w:hAnsi="Trebuchet MS"/>
          <w:sz w:val="24"/>
          <w:szCs w:val="24"/>
        </w:rPr>
      </w:pPr>
    </w:p>
    <w:p w:rsidR="00860077" w:rsidRDefault="0086007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:rsidR="0066223A" w:rsidRDefault="0066223A" w:rsidP="00735CAF">
      <w:pPr>
        <w:rPr>
          <w:rFonts w:ascii="Trebuchet MS" w:hAnsi="Trebuchet MS"/>
          <w:sz w:val="24"/>
          <w:szCs w:val="24"/>
        </w:rPr>
      </w:pPr>
    </w:p>
    <w:p w:rsidR="00735CAF" w:rsidRDefault="00735CAF" w:rsidP="00735CAF">
      <w:pPr>
        <w:rPr>
          <w:rFonts w:ascii="Trebuchet MS" w:hAnsi="Trebuchet MS"/>
          <w:sz w:val="24"/>
          <w:szCs w:val="24"/>
        </w:rPr>
      </w:pPr>
    </w:p>
    <w:p w:rsidR="00735CAF" w:rsidRPr="003C5629" w:rsidRDefault="003C5629" w:rsidP="003C5629">
      <w:pPr>
        <w:jc w:val="center"/>
        <w:rPr>
          <w:rFonts w:ascii="Trebuchet MS" w:hAnsi="Trebuchet MS"/>
          <w:sz w:val="72"/>
          <w:szCs w:val="72"/>
        </w:rPr>
      </w:pPr>
      <w:r w:rsidRPr="003C5629">
        <w:rPr>
          <w:rFonts w:ascii="Trebuchet MS" w:hAnsi="Trebuchet MS"/>
          <w:sz w:val="72"/>
          <w:szCs w:val="72"/>
        </w:rPr>
        <w:t>Serial Bluetooth controller</w:t>
      </w:r>
    </w:p>
    <w:sectPr w:rsidR="00735CAF" w:rsidRPr="003C56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9DA" w:rsidRDefault="000169DA" w:rsidP="00450830">
      <w:r>
        <w:separator/>
      </w:r>
    </w:p>
  </w:endnote>
  <w:endnote w:type="continuationSeparator" w:id="0">
    <w:p w:rsidR="000169DA" w:rsidRDefault="000169DA" w:rsidP="00450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830" w:rsidRDefault="004508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2083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223A" w:rsidRDefault="006622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4E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50830" w:rsidRDefault="004508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830" w:rsidRDefault="00450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9DA" w:rsidRDefault="000169DA" w:rsidP="00450830">
      <w:r>
        <w:separator/>
      </w:r>
    </w:p>
  </w:footnote>
  <w:footnote w:type="continuationSeparator" w:id="0">
    <w:p w:rsidR="000169DA" w:rsidRDefault="000169DA" w:rsidP="00450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830" w:rsidRDefault="004508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830" w:rsidRDefault="0066223A" w:rsidP="0066223A">
    <w:pPr>
      <w:pStyle w:val="Header"/>
    </w:pPr>
    <w:r>
      <w:t>Adv. Microcontroller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830" w:rsidRDefault="00450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30"/>
    <w:rsid w:val="000169DA"/>
    <w:rsid w:val="001E392E"/>
    <w:rsid w:val="003C5629"/>
    <w:rsid w:val="00450830"/>
    <w:rsid w:val="00645252"/>
    <w:rsid w:val="0066223A"/>
    <w:rsid w:val="006D3D74"/>
    <w:rsid w:val="00735CAF"/>
    <w:rsid w:val="0083569A"/>
    <w:rsid w:val="00860077"/>
    <w:rsid w:val="00A9204E"/>
    <w:rsid w:val="00C754E6"/>
    <w:rsid w:val="00C9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7460E"/>
  <w15:chartTrackingRefBased/>
  <w15:docId w15:val="{3FCC7492-5D6F-4661-B016-F79A6779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66223A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223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lad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309FE6-18DC-4E3A-A2B3-AE90B9B4B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17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calladr</dc:creator>
  <cp:keywords/>
  <dc:description/>
  <cp:lastModifiedBy>Callahan, Drew</cp:lastModifiedBy>
  <cp:revision>6</cp:revision>
  <dcterms:created xsi:type="dcterms:W3CDTF">2019-01-23T01:23:00Z</dcterms:created>
  <dcterms:modified xsi:type="dcterms:W3CDTF">2019-01-23T02:15:00Z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